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1641D" w14:textId="67B26A3B" w:rsidR="00E4582C" w:rsidRDefault="00E4582C" w:rsidP="00E4582C">
      <w:r>
        <w:t xml:space="preserve">Limited Edition Shirt Background – Puma </w:t>
      </w:r>
    </w:p>
    <w:p w14:paraId="07903DA7" w14:textId="77777777" w:rsidR="00E4582C" w:rsidRDefault="00E4582C" w:rsidP="00E4582C"/>
    <w:p w14:paraId="425F1659" w14:textId="54E93E21" w:rsidR="00E4582C" w:rsidRDefault="00E4582C" w:rsidP="00E4582C">
      <w:r>
        <w:t xml:space="preserve">Weekly Sale Shirts Background – Threadless </w:t>
      </w:r>
    </w:p>
    <w:p w14:paraId="2EF32F01" w14:textId="77777777" w:rsidR="00E4582C" w:rsidRDefault="00E4582C"/>
    <w:p w14:paraId="2D28C445" w14:textId="5955FD55" w:rsidR="00E4582C" w:rsidRDefault="00610B7C">
      <w:r>
        <w:t xml:space="preserve">Adobe Photoshop, Male &amp; Female Model’s for Tee-shirts mockups - </w:t>
      </w:r>
      <w:r w:rsidRPr="00610B7C">
        <w:t>Mockup Cloud team</w:t>
      </w:r>
    </w:p>
    <w:p w14:paraId="52E48ACE" w14:textId="24ADF461" w:rsidR="0090187B" w:rsidRDefault="0090187B"/>
    <w:p w14:paraId="4084E429" w14:textId="1C6B614B" w:rsidR="0090187B" w:rsidRDefault="0090187B">
      <w:r>
        <w:t xml:space="preserve">Gas Mask Vector - </w:t>
      </w:r>
      <w:r w:rsidRPr="0090187B">
        <w:t>rawpixel.com / Freepik</w:t>
      </w:r>
      <w:bookmarkStart w:id="0" w:name="_GoBack"/>
      <w:bookmarkEnd w:id="0"/>
    </w:p>
    <w:p w14:paraId="29AC1569" w14:textId="77777777" w:rsidR="00E4582C" w:rsidRDefault="00E4582C"/>
    <w:sectPr w:rsidR="00E4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7C"/>
    <w:rsid w:val="00610B7C"/>
    <w:rsid w:val="00645252"/>
    <w:rsid w:val="006D3D74"/>
    <w:rsid w:val="0083569A"/>
    <w:rsid w:val="0090187B"/>
    <w:rsid w:val="00A9204E"/>
    <w:rsid w:val="00E4582C"/>
    <w:rsid w:val="00FC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C540"/>
  <w15:chartTrackingRefBased/>
  <w15:docId w15:val="{5AB33C70-70AC-4147-B51D-AFF8918B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%20Tonn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Tonna</dc:creator>
  <cp:keywords/>
  <dc:description/>
  <cp:lastModifiedBy>Jacob Tonna</cp:lastModifiedBy>
  <cp:revision>4</cp:revision>
  <dcterms:created xsi:type="dcterms:W3CDTF">2019-06-30T23:22:00Z</dcterms:created>
  <dcterms:modified xsi:type="dcterms:W3CDTF">2019-06-30T23:37:00Z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